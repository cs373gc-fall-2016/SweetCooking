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BDB3C" w14:textId="77777777" w:rsidR="00A73F20" w:rsidRPr="00E64CFE" w:rsidRDefault="00A73F20" w:rsidP="00A73F2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262626"/>
          <w:sz w:val="32"/>
          <w:szCs w:val="32"/>
        </w:rPr>
      </w:pPr>
      <w:r w:rsidRPr="00E64CFE">
        <w:rPr>
          <w:rFonts w:ascii="Helvetica Neue" w:hAnsi="Helvetica Neue" w:cs="Helvetica Neue"/>
          <w:b/>
          <w:color w:val="262626"/>
          <w:sz w:val="32"/>
          <w:szCs w:val="32"/>
        </w:rPr>
        <w:t>Lifestyle</w:t>
      </w:r>
    </w:p>
    <w:p w14:paraId="45DFB587" w14:textId="577EE654" w:rsidR="00EE1852" w:rsidRDefault="00A73F20" w:rsidP="00EE185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weight management</w:t>
      </w:r>
    </w:p>
    <w:p w14:paraId="3A571A74" w14:textId="3A9EAA3C" w:rsidR="00EE1852" w:rsidRDefault="00EE1852" w:rsidP="00EE1852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- list of meals</w:t>
      </w:r>
    </w:p>
    <w:p w14:paraId="2E61C76B" w14:textId="6D669950" w:rsidR="00EE1852" w:rsidRPr="00EE1852" w:rsidRDefault="00EE1852" w:rsidP="00EE1852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- description (under 200 calories)</w:t>
      </w:r>
    </w:p>
    <w:p w14:paraId="09BF372A" w14:textId="77777777" w:rsidR="00A73F20" w:rsidRDefault="00A73F20" w:rsidP="00A73F2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dietary restrictions</w:t>
      </w:r>
    </w:p>
    <w:p w14:paraId="4D592509" w14:textId="6FEEB317" w:rsidR="00EE1852" w:rsidRDefault="00EE1852" w:rsidP="00EE1852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- list of meals</w:t>
      </w:r>
    </w:p>
    <w:p w14:paraId="6600B57E" w14:textId="559062B1" w:rsidR="00BE0BB9" w:rsidRDefault="00BE0BB9" w:rsidP="00EE1852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- description (???)</w:t>
      </w:r>
      <w:bookmarkStart w:id="0" w:name="_GoBack"/>
      <w:bookmarkEnd w:id="0"/>
    </w:p>
    <w:p w14:paraId="07B3F77D" w14:textId="77777777" w:rsidR="00A73F20" w:rsidRDefault="00A73F20" w:rsidP="00A73F2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gluten-free</w:t>
      </w:r>
    </w:p>
    <w:p w14:paraId="33597DFB" w14:textId="0B42CD25" w:rsidR="00EE1852" w:rsidRDefault="00EE1852" w:rsidP="00EE1852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- list of meals</w:t>
      </w:r>
    </w:p>
    <w:p w14:paraId="1F271664" w14:textId="1B348010" w:rsidR="00BE0BB9" w:rsidRDefault="00BE0BB9" w:rsidP="00EE1852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- description (doesn’t have any gluten)</w:t>
      </w:r>
    </w:p>
    <w:p w14:paraId="1E2A36DA" w14:textId="77777777" w:rsidR="00A73F20" w:rsidRDefault="00A73F20" w:rsidP="00A73F2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carb-free</w:t>
      </w:r>
    </w:p>
    <w:p w14:paraId="1CC4B872" w14:textId="6C33E635" w:rsidR="00EE1852" w:rsidRDefault="00EE1852" w:rsidP="00EE1852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- list of meals</w:t>
      </w:r>
    </w:p>
    <w:p w14:paraId="4821AFFE" w14:textId="525F2202" w:rsidR="00BE0BB9" w:rsidRDefault="00BE0BB9" w:rsidP="00EE1852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- description (</w:t>
      </w:r>
      <w:r w:rsidR="000D7C5D">
        <w:rPr>
          <w:rFonts w:ascii="Helvetica Neue" w:hAnsi="Helvetica Neue" w:cs="Helvetica Neue"/>
          <w:color w:val="262626"/>
          <w:sz w:val="32"/>
          <w:szCs w:val="32"/>
        </w:rPr>
        <w:t>no carbs???</w:t>
      </w:r>
      <w:r>
        <w:rPr>
          <w:rFonts w:ascii="Helvetica Neue" w:hAnsi="Helvetica Neue" w:cs="Helvetica Neue"/>
          <w:color w:val="262626"/>
          <w:sz w:val="32"/>
          <w:szCs w:val="32"/>
        </w:rPr>
        <w:t>)</w:t>
      </w:r>
    </w:p>
    <w:p w14:paraId="548704C3" w14:textId="77777777" w:rsidR="00A73F20" w:rsidRDefault="00A73F20" w:rsidP="00A73F2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vegetarian/vegan</w:t>
      </w:r>
    </w:p>
    <w:p w14:paraId="7B53589E" w14:textId="477B9C9C" w:rsidR="00EE1852" w:rsidRDefault="00EE1852" w:rsidP="00EE1852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- list of meals</w:t>
      </w:r>
    </w:p>
    <w:p w14:paraId="4CA88F46" w14:textId="3B3098B5" w:rsidR="000D7C5D" w:rsidRDefault="000D7C5D" w:rsidP="00EE1852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- description (no meat, fish, poultry)</w:t>
      </w:r>
    </w:p>
    <w:p w14:paraId="02C36F09" w14:textId="77777777" w:rsidR="00E64CFE" w:rsidRDefault="00E64CFE" w:rsidP="00E64C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 Neue" w:hAnsi="Helvetica Neue" w:cs="Helvetica Neue"/>
          <w:color w:val="262626"/>
          <w:sz w:val="32"/>
          <w:szCs w:val="32"/>
        </w:rPr>
      </w:pPr>
    </w:p>
    <w:p w14:paraId="5ACE9630" w14:textId="77777777" w:rsidR="00A73F20" w:rsidRDefault="00A73F20" w:rsidP="00A73F2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262626"/>
          <w:sz w:val="32"/>
          <w:szCs w:val="32"/>
        </w:rPr>
      </w:pPr>
      <w:r w:rsidRPr="00E64CFE">
        <w:rPr>
          <w:rFonts w:ascii="Helvetica Neue" w:hAnsi="Helvetica Neue" w:cs="Helvetica Neue"/>
          <w:b/>
          <w:color w:val="262626"/>
          <w:sz w:val="32"/>
          <w:szCs w:val="32"/>
        </w:rPr>
        <w:t>Recipe</w:t>
      </w:r>
    </w:p>
    <w:p w14:paraId="19946656" w14:textId="0FD3CEBF" w:rsidR="00966F00" w:rsidRPr="00E64CFE" w:rsidRDefault="00966F00" w:rsidP="00A73F2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262626"/>
          <w:sz w:val="32"/>
          <w:szCs w:val="32"/>
        </w:rPr>
      </w:pPr>
      <w:r>
        <w:rPr>
          <w:rFonts w:ascii="Helvetica" w:hAnsi="Helvetica" w:cs="Helvetica"/>
          <w:noProof/>
        </w:rPr>
        <w:drawing>
          <wp:inline distT="0" distB="0" distL="0" distR="0" wp14:anchorId="01447918" wp14:editId="316F2464">
            <wp:extent cx="2381885" cy="2381885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4981D" w14:textId="1C0C608F" w:rsidR="00A73F20" w:rsidRDefault="00A73F20" w:rsidP="00A73F2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name</w:t>
      </w:r>
      <w:r w:rsidR="00966F00">
        <w:rPr>
          <w:rFonts w:ascii="Helvetica Neue" w:hAnsi="Helvetica Neue" w:cs="Helvetica Neue"/>
          <w:color w:val="262626"/>
          <w:sz w:val="32"/>
          <w:szCs w:val="32"/>
        </w:rPr>
        <w:t>: Spaghetti and Meatballs</w:t>
      </w:r>
    </w:p>
    <w:p w14:paraId="282C60DC" w14:textId="21E0FE21" w:rsidR="00A73F20" w:rsidRDefault="00A73F20" w:rsidP="00A73F2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price</w:t>
      </w:r>
      <w:r w:rsidR="00966F00">
        <w:rPr>
          <w:rFonts w:ascii="Helvetica Neue" w:hAnsi="Helvetica Neue" w:cs="Helvetica Neue"/>
          <w:color w:val="262626"/>
          <w:sz w:val="32"/>
          <w:szCs w:val="32"/>
        </w:rPr>
        <w:t>: $7</w:t>
      </w:r>
    </w:p>
    <w:p w14:paraId="498CA6F9" w14:textId="4F8209F6" w:rsidR="00A73F20" w:rsidRDefault="00A73F20" w:rsidP="00A73F2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category</w:t>
      </w:r>
      <w:r w:rsidR="00966F00">
        <w:rPr>
          <w:rFonts w:ascii="Helvetica Neue" w:hAnsi="Helvetica Neue" w:cs="Helvetica Neue"/>
          <w:color w:val="262626"/>
          <w:sz w:val="32"/>
          <w:szCs w:val="32"/>
        </w:rPr>
        <w:t>: Italian/high carb</w:t>
      </w:r>
    </w:p>
    <w:p w14:paraId="33EE6A23" w14:textId="4AC4F144" w:rsidR="00A73F20" w:rsidRDefault="00A73F20" w:rsidP="00A73F2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origin</w:t>
      </w:r>
      <w:r w:rsidR="00966F00">
        <w:rPr>
          <w:rFonts w:ascii="Helvetica Neue" w:hAnsi="Helvetica Neue" w:cs="Helvetica Neue"/>
          <w:color w:val="262626"/>
          <w:sz w:val="32"/>
          <w:szCs w:val="32"/>
        </w:rPr>
        <w:t>: Italy</w:t>
      </w:r>
    </w:p>
    <w:p w14:paraId="5C6A85B9" w14:textId="0068A1D0" w:rsidR="00A73F20" w:rsidRDefault="00A73F20" w:rsidP="00A73F2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cook_time</w:t>
      </w:r>
      <w:proofErr w:type="spellEnd"/>
      <w:r w:rsidR="00966F00">
        <w:rPr>
          <w:rFonts w:ascii="Helvetica Neue" w:hAnsi="Helvetica Neue" w:cs="Helvetica Neue"/>
          <w:color w:val="262626"/>
          <w:sz w:val="32"/>
          <w:szCs w:val="32"/>
        </w:rPr>
        <w:t>: 12 mins</w:t>
      </w:r>
    </w:p>
    <w:p w14:paraId="7D98EF35" w14:textId="2B38D309" w:rsidR="00A73F20" w:rsidRDefault="00A73F20" w:rsidP="00A73F2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nutritional_info</w:t>
      </w:r>
      <w:proofErr w:type="spellEnd"/>
      <w:r w:rsidR="00966F00">
        <w:rPr>
          <w:rFonts w:ascii="Helvetica Neue" w:hAnsi="Helvetica Neue" w:cs="Helvetica Neue"/>
          <w:color w:val="262626"/>
          <w:sz w:val="32"/>
          <w:szCs w:val="32"/>
        </w:rPr>
        <w:t xml:space="preserve">: </w:t>
      </w:r>
    </w:p>
    <w:p w14:paraId="49144F73" w14:textId="3962E4FD" w:rsidR="00966F00" w:rsidRDefault="00983879" w:rsidP="00A73F2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lastRenderedPageBreak/>
        <w:t>Ingredients</w:t>
      </w:r>
      <w:r w:rsidR="00966F00">
        <w:rPr>
          <w:rFonts w:ascii="Helvetica Neue" w:hAnsi="Helvetica Neue" w:cs="Helvetica Neue"/>
          <w:color w:val="262626"/>
          <w:sz w:val="32"/>
          <w:szCs w:val="32"/>
        </w:rPr>
        <w:t>: water, sugar, pasta, tomato paste, ground beef, parmesan cheese</w:t>
      </w:r>
    </w:p>
    <w:p w14:paraId="3689AB0F" w14:textId="77777777" w:rsidR="00983879" w:rsidRDefault="00983879" w:rsidP="009838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p w14:paraId="5A7434EA" w14:textId="2954E67F" w:rsidR="00983879" w:rsidRDefault="00983879" w:rsidP="0098387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" w:hAnsi="Helvetica" w:cs="Helvetica"/>
          <w:noProof/>
        </w:rPr>
        <w:drawing>
          <wp:inline distT="0" distB="0" distL="0" distR="0" wp14:anchorId="2F000BEC" wp14:editId="20063611">
            <wp:extent cx="2381885" cy="2381885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16FD0" w14:textId="6CD97154" w:rsidR="00983879" w:rsidRDefault="00983879" w:rsidP="0098387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name: </w:t>
      </w:r>
      <w:r>
        <w:rPr>
          <w:rFonts w:ascii="Helvetica Neue" w:hAnsi="Helvetica Neue" w:cs="Helvetica Neue"/>
          <w:color w:val="262626"/>
          <w:sz w:val="32"/>
          <w:szCs w:val="32"/>
        </w:rPr>
        <w:t>California roll sushi</w:t>
      </w:r>
    </w:p>
    <w:p w14:paraId="678B6510" w14:textId="0D464286" w:rsidR="00983879" w:rsidRDefault="00983879" w:rsidP="0098387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price</w:t>
      </w:r>
      <w:r>
        <w:rPr>
          <w:rFonts w:ascii="Helvetica Neue" w:hAnsi="Helvetica Neue" w:cs="Helvetica Neue"/>
          <w:color w:val="262626"/>
          <w:sz w:val="32"/>
          <w:szCs w:val="32"/>
        </w:rPr>
        <w:t>: $8</w:t>
      </w:r>
    </w:p>
    <w:p w14:paraId="69B1033B" w14:textId="401DC136" w:rsidR="00983879" w:rsidRDefault="00983879" w:rsidP="0098387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category: </w:t>
      </w:r>
      <w:r w:rsidR="007B74E2">
        <w:rPr>
          <w:rFonts w:ascii="Helvetica Neue" w:hAnsi="Helvetica Neue" w:cs="Helvetica Neue"/>
          <w:color w:val="262626"/>
          <w:sz w:val="32"/>
          <w:szCs w:val="32"/>
        </w:rPr>
        <w:t>vegan, weight management</w:t>
      </w:r>
    </w:p>
    <w:p w14:paraId="46D5E844" w14:textId="7D39CB3F" w:rsidR="00983879" w:rsidRDefault="00983879" w:rsidP="0098387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origin: </w:t>
      </w:r>
      <w:r>
        <w:rPr>
          <w:rFonts w:ascii="Helvetica Neue" w:hAnsi="Helvetica Neue" w:cs="Helvetica Neue"/>
          <w:color w:val="262626"/>
          <w:sz w:val="32"/>
          <w:szCs w:val="32"/>
        </w:rPr>
        <w:t>Japan</w:t>
      </w:r>
    </w:p>
    <w:p w14:paraId="173C5FE2" w14:textId="35F559DE" w:rsidR="00983879" w:rsidRDefault="00983879" w:rsidP="0098387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cook_time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>: 18</w:t>
      </w:r>
      <w:r>
        <w:rPr>
          <w:rFonts w:ascii="Helvetica Neue" w:hAnsi="Helvetica Neue" w:cs="Helvetica Neue"/>
          <w:color w:val="262626"/>
          <w:sz w:val="32"/>
          <w:szCs w:val="32"/>
        </w:rPr>
        <w:t xml:space="preserve"> mins</w:t>
      </w:r>
    </w:p>
    <w:p w14:paraId="02371927" w14:textId="36DE2007" w:rsidR="00983879" w:rsidRDefault="00983879" w:rsidP="0098387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nutritional_info</w:t>
      </w:r>
      <w:proofErr w:type="spellEnd"/>
      <w:proofErr w:type="gramStart"/>
      <w:r>
        <w:rPr>
          <w:rFonts w:ascii="Helvetica Neue" w:hAnsi="Helvetica Neue" w:cs="Helvetica Neue"/>
          <w:color w:val="262626"/>
          <w:sz w:val="32"/>
          <w:szCs w:val="32"/>
        </w:rPr>
        <w:t xml:space="preserve">: </w:t>
      </w:r>
      <w:r>
        <w:rPr>
          <w:rFonts w:ascii="Helvetica Neue" w:hAnsi="Helvetica Neue" w:cs="Helvetica Neue"/>
          <w:color w:val="262626"/>
          <w:sz w:val="32"/>
          <w:szCs w:val="32"/>
        </w:rPr>
        <w:t>???</w:t>
      </w:r>
      <w:proofErr w:type="gramEnd"/>
    </w:p>
    <w:p w14:paraId="4087CEB0" w14:textId="26F60BC8" w:rsidR="00983879" w:rsidRDefault="00983879" w:rsidP="0052395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 w:rsidRPr="007B74E2">
        <w:rPr>
          <w:rFonts w:ascii="Helvetica Neue" w:hAnsi="Helvetica Neue" w:cs="Helvetica Neue"/>
          <w:color w:val="262626"/>
          <w:sz w:val="32"/>
          <w:szCs w:val="32"/>
        </w:rPr>
        <w:t>Ingredients</w:t>
      </w:r>
      <w:r w:rsidRPr="007B74E2">
        <w:rPr>
          <w:rFonts w:ascii="Helvetica Neue" w:hAnsi="Helvetica Neue" w:cs="Helvetica Neue"/>
          <w:color w:val="262626"/>
          <w:sz w:val="32"/>
          <w:szCs w:val="32"/>
        </w:rPr>
        <w:t xml:space="preserve">: </w:t>
      </w:r>
      <w:r w:rsidRPr="007B74E2">
        <w:rPr>
          <w:rFonts w:ascii="Helvetica Neue" w:hAnsi="Helvetica Neue" w:cs="Helvetica Neue"/>
          <w:color w:val="262626"/>
          <w:sz w:val="32"/>
          <w:szCs w:val="32"/>
        </w:rPr>
        <w:t>rice, water, sugar, mayonnaise, avocado, cucumber, sesame seeds</w:t>
      </w:r>
    </w:p>
    <w:p w14:paraId="482EBF83" w14:textId="77777777" w:rsidR="007B74E2" w:rsidRDefault="007B74E2" w:rsidP="007B74E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p w14:paraId="4475E5D9" w14:textId="020355AB" w:rsidR="007B74E2" w:rsidRDefault="007B74E2" w:rsidP="007B74E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" w:hAnsi="Helvetica" w:cs="Helvetica"/>
          <w:noProof/>
        </w:rPr>
        <w:drawing>
          <wp:inline distT="0" distB="0" distL="0" distR="0" wp14:anchorId="5AE45A6A" wp14:editId="334F3DD1">
            <wp:extent cx="2381885" cy="2381885"/>
            <wp:effectExtent l="0" t="0" r="571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2CD6" w14:textId="3CF020D9" w:rsidR="007B74E2" w:rsidRDefault="007B74E2" w:rsidP="007B74E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name: </w:t>
      </w:r>
      <w:r>
        <w:rPr>
          <w:rFonts w:ascii="Helvetica Neue" w:hAnsi="Helvetica Neue" w:cs="Helvetica Neue"/>
          <w:color w:val="262626"/>
          <w:sz w:val="32"/>
          <w:szCs w:val="32"/>
        </w:rPr>
        <w:t>Chicken pizza</w:t>
      </w:r>
    </w:p>
    <w:p w14:paraId="2BA6C830" w14:textId="3785353C" w:rsidR="007B74E2" w:rsidRDefault="007B74E2" w:rsidP="007B74E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price</w:t>
      </w:r>
      <w:r>
        <w:rPr>
          <w:rFonts w:ascii="Helvetica Neue" w:hAnsi="Helvetica Neue" w:cs="Helvetica Neue"/>
          <w:color w:val="262626"/>
          <w:sz w:val="32"/>
          <w:szCs w:val="32"/>
        </w:rPr>
        <w:t>: $6</w:t>
      </w:r>
    </w:p>
    <w:p w14:paraId="385AA6FD" w14:textId="284632F4" w:rsidR="007B74E2" w:rsidRDefault="007B74E2" w:rsidP="007B74E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category: </w:t>
      </w:r>
      <w:r>
        <w:rPr>
          <w:rFonts w:ascii="Helvetica Neue" w:hAnsi="Helvetica Neue" w:cs="Helvetica Neue"/>
          <w:color w:val="262626"/>
          <w:sz w:val="32"/>
          <w:szCs w:val="32"/>
        </w:rPr>
        <w:t>American</w:t>
      </w:r>
    </w:p>
    <w:p w14:paraId="08C511AE" w14:textId="0DCE12C9" w:rsidR="007B74E2" w:rsidRDefault="007B74E2" w:rsidP="007B74E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origin: </w:t>
      </w:r>
      <w:r>
        <w:rPr>
          <w:rFonts w:ascii="Helvetica Neue" w:hAnsi="Helvetica Neue" w:cs="Helvetica Neue"/>
          <w:color w:val="262626"/>
          <w:sz w:val="32"/>
          <w:szCs w:val="32"/>
        </w:rPr>
        <w:t>USA</w:t>
      </w:r>
    </w:p>
    <w:p w14:paraId="0B43E48E" w14:textId="58FAEB76" w:rsidR="007B74E2" w:rsidRDefault="007B74E2" w:rsidP="007B74E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cook_time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>: 10</w:t>
      </w:r>
      <w:r>
        <w:rPr>
          <w:rFonts w:ascii="Helvetica Neue" w:hAnsi="Helvetica Neue" w:cs="Helvetica Neue"/>
          <w:color w:val="262626"/>
          <w:sz w:val="32"/>
          <w:szCs w:val="32"/>
        </w:rPr>
        <w:t xml:space="preserve"> mins</w:t>
      </w:r>
    </w:p>
    <w:p w14:paraId="46A3D2BC" w14:textId="77777777" w:rsidR="007B74E2" w:rsidRDefault="007B74E2" w:rsidP="007B74E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nutritional_info</w:t>
      </w:r>
      <w:proofErr w:type="spellEnd"/>
      <w:proofErr w:type="gramStart"/>
      <w:r>
        <w:rPr>
          <w:rFonts w:ascii="Helvetica Neue" w:hAnsi="Helvetica Neue" w:cs="Helvetica Neue"/>
          <w:color w:val="262626"/>
          <w:sz w:val="32"/>
          <w:szCs w:val="32"/>
        </w:rPr>
        <w:t>: ???</w:t>
      </w:r>
      <w:proofErr w:type="gramEnd"/>
    </w:p>
    <w:p w14:paraId="3BAA10FA" w14:textId="192A8EE6" w:rsidR="007B74E2" w:rsidRPr="007B74E2" w:rsidRDefault="007B74E2" w:rsidP="0034692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 w:rsidRPr="007B74E2">
        <w:rPr>
          <w:rFonts w:ascii="Helvetica Neue" w:hAnsi="Helvetica Neue" w:cs="Helvetica Neue"/>
          <w:color w:val="262626"/>
          <w:sz w:val="32"/>
          <w:szCs w:val="32"/>
        </w:rPr>
        <w:t xml:space="preserve">Ingredients: </w:t>
      </w:r>
      <w:r>
        <w:rPr>
          <w:rFonts w:ascii="Helvetica Neue" w:hAnsi="Helvetica Neue" w:cs="Helvetica Neue"/>
          <w:color w:val="262626"/>
          <w:sz w:val="32"/>
          <w:szCs w:val="32"/>
        </w:rPr>
        <w:t xml:space="preserve">onion,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bbq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sauce, cheese, tomato sauce, chicken</w:t>
      </w:r>
    </w:p>
    <w:p w14:paraId="54FA3352" w14:textId="77777777" w:rsidR="007B74E2" w:rsidRPr="007B74E2" w:rsidRDefault="007B74E2" w:rsidP="007B74E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p w14:paraId="1E875EA0" w14:textId="77777777" w:rsidR="00E64CFE" w:rsidRDefault="00E64CFE" w:rsidP="00E64C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 Neue" w:hAnsi="Helvetica Neue" w:cs="Helvetica Neue"/>
          <w:color w:val="262626"/>
          <w:sz w:val="32"/>
          <w:szCs w:val="32"/>
        </w:rPr>
      </w:pPr>
    </w:p>
    <w:p w14:paraId="6F1DBEC2" w14:textId="77777777" w:rsidR="00A73F20" w:rsidRDefault="00A73F20" w:rsidP="00A73F2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262626"/>
          <w:sz w:val="32"/>
          <w:szCs w:val="32"/>
        </w:rPr>
      </w:pPr>
      <w:r w:rsidRPr="00E64CFE">
        <w:rPr>
          <w:rFonts w:ascii="Helvetica Neue" w:hAnsi="Helvetica Neue" w:cs="Helvetica Neue"/>
          <w:b/>
          <w:color w:val="262626"/>
          <w:sz w:val="32"/>
          <w:szCs w:val="32"/>
        </w:rPr>
        <w:t>Ingredient</w:t>
      </w:r>
    </w:p>
    <w:p w14:paraId="636B700C" w14:textId="0F298024" w:rsidR="00342A10" w:rsidRPr="00E64CFE" w:rsidRDefault="00342A10" w:rsidP="00A73F2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262626"/>
          <w:sz w:val="32"/>
          <w:szCs w:val="32"/>
        </w:rPr>
      </w:pPr>
      <w:r>
        <w:rPr>
          <w:rFonts w:ascii="Helvetica" w:hAnsi="Helvetica" w:cs="Helvetica"/>
          <w:noProof/>
        </w:rPr>
        <w:drawing>
          <wp:inline distT="0" distB="0" distL="0" distR="0" wp14:anchorId="25EC039A" wp14:editId="6408E493">
            <wp:extent cx="2543175" cy="2543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C1814" w14:textId="6D5CF6A6" w:rsidR="00A73F20" w:rsidRDefault="00A73F20" w:rsidP="00A73F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name</w:t>
      </w:r>
      <w:r w:rsidR="001447FD">
        <w:rPr>
          <w:rFonts w:ascii="Helvetica Neue" w:hAnsi="Helvetica Neue" w:cs="Helvetica Neue"/>
          <w:color w:val="262626"/>
          <w:sz w:val="32"/>
          <w:szCs w:val="32"/>
        </w:rPr>
        <w:t>: sugar</w:t>
      </w:r>
    </w:p>
    <w:p w14:paraId="2DA49DFE" w14:textId="226F2389" w:rsidR="00A73F20" w:rsidRDefault="00A73F20" w:rsidP="00A73F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price</w:t>
      </w:r>
      <w:r w:rsidR="001447FD">
        <w:rPr>
          <w:rFonts w:ascii="Helvetica Neue" w:hAnsi="Helvetica Neue" w:cs="Helvetica Neue"/>
          <w:color w:val="262626"/>
          <w:sz w:val="32"/>
          <w:szCs w:val="32"/>
        </w:rPr>
        <w:t>: 1.79</w:t>
      </w:r>
    </w:p>
    <w:p w14:paraId="1F4DF43D" w14:textId="1CB30188" w:rsidR="00A73F20" w:rsidRDefault="00A73F20" w:rsidP="00A73F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ratios</w:t>
      </w:r>
      <w:r w:rsidR="001447FD">
        <w:rPr>
          <w:rFonts w:ascii="Helvetica Neue" w:hAnsi="Helvetica Neue" w:cs="Helvetica Neue"/>
          <w:color w:val="262626"/>
          <w:sz w:val="32"/>
          <w:szCs w:val="32"/>
        </w:rPr>
        <w:t>: 1 pound?</w:t>
      </w:r>
    </w:p>
    <w:p w14:paraId="0C9F8F45" w14:textId="256F0C69" w:rsidR="00A73F20" w:rsidRDefault="001447FD" w:rsidP="00A73F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P</w:t>
      </w:r>
      <w:r w:rsidR="00A73F20">
        <w:rPr>
          <w:rFonts w:ascii="Helvetica Neue" w:hAnsi="Helvetica Neue" w:cs="Helvetica Neue"/>
          <w:color w:val="262626"/>
          <w:sz w:val="32"/>
          <w:szCs w:val="32"/>
        </w:rPr>
        <w:t>roducts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</w:rPr>
        <w:t>: ???</w:t>
      </w:r>
      <w:proofErr w:type="gramEnd"/>
    </w:p>
    <w:p w14:paraId="60480C00" w14:textId="303BCE52" w:rsidR="00A73F20" w:rsidRDefault="00A73F20" w:rsidP="00A73F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nutritional_info</w:t>
      </w:r>
      <w:proofErr w:type="spellEnd"/>
      <w:proofErr w:type="gramStart"/>
      <w:r w:rsidR="001447FD">
        <w:rPr>
          <w:rFonts w:ascii="Helvetica Neue" w:hAnsi="Helvetica Neue" w:cs="Helvetica Neue"/>
          <w:color w:val="262626"/>
          <w:sz w:val="32"/>
          <w:szCs w:val="32"/>
        </w:rPr>
        <w:t>: ???</w:t>
      </w:r>
      <w:proofErr w:type="gramEnd"/>
    </w:p>
    <w:p w14:paraId="7F581436" w14:textId="32F3BAFA" w:rsidR="00342A10" w:rsidRDefault="00342A10" w:rsidP="00A73F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list of meals that use sugar…</w:t>
      </w:r>
    </w:p>
    <w:p w14:paraId="6F6820BC" w14:textId="77777777" w:rsidR="00342A10" w:rsidRDefault="00342A10" w:rsidP="00342A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p w14:paraId="0CA42DF2" w14:textId="3CB13FBB" w:rsidR="00342A10" w:rsidRDefault="00342A10" w:rsidP="00342A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" w:hAnsi="Helvetica" w:cs="Helvetica"/>
          <w:noProof/>
        </w:rPr>
        <w:drawing>
          <wp:inline distT="0" distB="0" distL="0" distR="0" wp14:anchorId="74C148BB" wp14:editId="77644BA6">
            <wp:extent cx="3548597" cy="169799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114" cy="17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64CD" w14:textId="448A6727" w:rsidR="00342A10" w:rsidRDefault="00342A10" w:rsidP="00342A1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name: </w:t>
      </w:r>
      <w:r>
        <w:rPr>
          <w:rFonts w:ascii="Helvetica Neue" w:hAnsi="Helvetica Neue" w:cs="Helvetica Neue"/>
          <w:color w:val="262626"/>
          <w:sz w:val="32"/>
          <w:szCs w:val="32"/>
        </w:rPr>
        <w:t>salt</w:t>
      </w:r>
    </w:p>
    <w:p w14:paraId="5479E556" w14:textId="56406463" w:rsidR="00342A10" w:rsidRDefault="00342A10" w:rsidP="00342A1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price: </w:t>
      </w:r>
      <w:r>
        <w:rPr>
          <w:rFonts w:ascii="Helvetica Neue" w:hAnsi="Helvetica Neue" w:cs="Helvetica Neue"/>
          <w:color w:val="262626"/>
          <w:sz w:val="32"/>
          <w:szCs w:val="32"/>
        </w:rPr>
        <w:t>2</w:t>
      </w:r>
    </w:p>
    <w:p w14:paraId="635FFE6A" w14:textId="77777777" w:rsidR="00342A10" w:rsidRDefault="00342A10" w:rsidP="00342A1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ratios: 1 pound?</w:t>
      </w:r>
    </w:p>
    <w:p w14:paraId="74B0111B" w14:textId="77777777" w:rsidR="00342A10" w:rsidRDefault="00342A10" w:rsidP="00342A1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Products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</w:rPr>
        <w:t>: ???</w:t>
      </w:r>
      <w:proofErr w:type="gramEnd"/>
    </w:p>
    <w:p w14:paraId="218D2887" w14:textId="77777777" w:rsidR="00342A10" w:rsidRDefault="00342A10" w:rsidP="00342A1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nutritional_info</w:t>
      </w:r>
      <w:proofErr w:type="spellEnd"/>
      <w:proofErr w:type="gramStart"/>
      <w:r>
        <w:rPr>
          <w:rFonts w:ascii="Helvetica Neue" w:hAnsi="Helvetica Neue" w:cs="Helvetica Neue"/>
          <w:color w:val="262626"/>
          <w:sz w:val="32"/>
          <w:szCs w:val="32"/>
        </w:rPr>
        <w:t>: ???</w:t>
      </w:r>
      <w:proofErr w:type="gramEnd"/>
    </w:p>
    <w:p w14:paraId="4B58D386" w14:textId="59686707" w:rsidR="00342A10" w:rsidRDefault="00342A10" w:rsidP="00342A1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list of meals that use salt…</w:t>
      </w:r>
    </w:p>
    <w:p w14:paraId="15455CB3" w14:textId="77777777" w:rsidR="00342A10" w:rsidRDefault="00342A10" w:rsidP="00342A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p w14:paraId="2101FABF" w14:textId="61CB31F5" w:rsidR="00342A10" w:rsidRDefault="00342A10" w:rsidP="00342A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" w:hAnsi="Helvetica" w:cs="Helvetica"/>
          <w:noProof/>
        </w:rPr>
        <w:drawing>
          <wp:inline distT="0" distB="0" distL="0" distR="0" wp14:anchorId="57C9366C" wp14:editId="19A49115">
            <wp:extent cx="3103138" cy="22879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725" cy="230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D7339" w14:textId="57F5FC3A" w:rsidR="00342A10" w:rsidRDefault="00342A10" w:rsidP="00342A1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name: </w:t>
      </w:r>
      <w:r>
        <w:rPr>
          <w:rFonts w:ascii="Helvetica Neue" w:hAnsi="Helvetica Neue" w:cs="Helvetica Neue"/>
          <w:color w:val="262626"/>
          <w:sz w:val="32"/>
          <w:szCs w:val="32"/>
        </w:rPr>
        <w:t>tomato</w:t>
      </w:r>
    </w:p>
    <w:p w14:paraId="2FDA064F" w14:textId="54996FB6" w:rsidR="00342A10" w:rsidRDefault="00342A10" w:rsidP="00342A1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price: </w:t>
      </w:r>
      <w:r>
        <w:rPr>
          <w:rFonts w:ascii="Helvetica Neue" w:hAnsi="Helvetica Neue" w:cs="Helvetica Neue"/>
          <w:color w:val="262626"/>
          <w:sz w:val="32"/>
          <w:szCs w:val="32"/>
        </w:rPr>
        <w:t>.50 per tomato</w:t>
      </w:r>
    </w:p>
    <w:p w14:paraId="5A30CBCE" w14:textId="72D266C6" w:rsidR="00342A10" w:rsidRDefault="00342A10" w:rsidP="00342A1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ratios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</w:rPr>
        <w:t xml:space="preserve">: </w:t>
      </w:r>
      <w:r>
        <w:rPr>
          <w:rFonts w:ascii="Helvetica Neue" w:hAnsi="Helvetica Neue" w:cs="Helvetica Neue"/>
          <w:color w:val="262626"/>
          <w:sz w:val="32"/>
          <w:szCs w:val="32"/>
        </w:rPr>
        <w:t>???</w:t>
      </w:r>
      <w:proofErr w:type="gramEnd"/>
    </w:p>
    <w:p w14:paraId="1D078623" w14:textId="77777777" w:rsidR="00342A10" w:rsidRDefault="00342A10" w:rsidP="00342A1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Products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</w:rPr>
        <w:t>: ???</w:t>
      </w:r>
      <w:proofErr w:type="gramEnd"/>
    </w:p>
    <w:p w14:paraId="44B1C08F" w14:textId="77777777" w:rsidR="00342A10" w:rsidRDefault="00342A10" w:rsidP="00342A1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nutritional_info</w:t>
      </w:r>
      <w:proofErr w:type="spellEnd"/>
      <w:proofErr w:type="gramStart"/>
      <w:r>
        <w:rPr>
          <w:rFonts w:ascii="Helvetica Neue" w:hAnsi="Helvetica Neue" w:cs="Helvetica Neue"/>
          <w:color w:val="262626"/>
          <w:sz w:val="32"/>
          <w:szCs w:val="32"/>
        </w:rPr>
        <w:t>: ???</w:t>
      </w:r>
      <w:proofErr w:type="gramEnd"/>
    </w:p>
    <w:p w14:paraId="7235119A" w14:textId="6635B51D" w:rsidR="00342A10" w:rsidRDefault="00342A10" w:rsidP="00342A1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list of meals that use </w:t>
      </w:r>
      <w:r>
        <w:rPr>
          <w:rFonts w:ascii="Helvetica Neue" w:hAnsi="Helvetica Neue" w:cs="Helvetica Neue"/>
          <w:color w:val="262626"/>
          <w:sz w:val="32"/>
          <w:szCs w:val="32"/>
        </w:rPr>
        <w:t>tomato</w:t>
      </w:r>
      <w:r>
        <w:rPr>
          <w:rFonts w:ascii="Helvetica Neue" w:hAnsi="Helvetica Neue" w:cs="Helvetica Neue"/>
          <w:color w:val="262626"/>
          <w:sz w:val="32"/>
          <w:szCs w:val="32"/>
        </w:rPr>
        <w:t>…</w:t>
      </w:r>
    </w:p>
    <w:p w14:paraId="2A143D4A" w14:textId="77777777" w:rsidR="00342A10" w:rsidRDefault="00342A10" w:rsidP="00342A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p w14:paraId="08BCB50D" w14:textId="77777777" w:rsidR="00342A10" w:rsidRDefault="00342A10" w:rsidP="00342A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p w14:paraId="4A45D600" w14:textId="77777777" w:rsidR="00E64CFE" w:rsidRDefault="00E64CFE" w:rsidP="00E64C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 Neue" w:hAnsi="Helvetica Neue" w:cs="Helvetica Neue"/>
          <w:color w:val="262626"/>
          <w:sz w:val="32"/>
          <w:szCs w:val="32"/>
        </w:rPr>
      </w:pPr>
    </w:p>
    <w:p w14:paraId="47015635" w14:textId="77777777" w:rsidR="00A73F20" w:rsidRDefault="00A73F20" w:rsidP="00A73F2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262626"/>
          <w:sz w:val="32"/>
          <w:szCs w:val="32"/>
        </w:rPr>
      </w:pPr>
      <w:r w:rsidRPr="00E64CFE">
        <w:rPr>
          <w:rFonts w:ascii="Helvetica Neue" w:hAnsi="Helvetica Neue" w:cs="Helvetica Neue"/>
          <w:b/>
          <w:color w:val="262626"/>
          <w:sz w:val="32"/>
          <w:szCs w:val="32"/>
        </w:rPr>
        <w:t>Food Product</w:t>
      </w:r>
    </w:p>
    <w:p w14:paraId="0FC3FE54" w14:textId="77777777" w:rsidR="001447FD" w:rsidRDefault="001447FD" w:rsidP="00A73F2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262626"/>
          <w:sz w:val="32"/>
          <w:szCs w:val="32"/>
        </w:rPr>
      </w:pPr>
    </w:p>
    <w:p w14:paraId="6D0093BC" w14:textId="7A3B6377" w:rsidR="001447FD" w:rsidRPr="00E64CFE" w:rsidRDefault="001447FD" w:rsidP="00A73F2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262626"/>
          <w:sz w:val="32"/>
          <w:szCs w:val="32"/>
        </w:rPr>
      </w:pPr>
      <w:r>
        <w:rPr>
          <w:rFonts w:ascii="Helvetica" w:hAnsi="Helvetica" w:cs="Helvetica"/>
          <w:noProof/>
        </w:rPr>
        <w:drawing>
          <wp:inline distT="0" distB="0" distL="0" distR="0" wp14:anchorId="22F025B4" wp14:editId="479B9B4C">
            <wp:extent cx="3568732" cy="2580640"/>
            <wp:effectExtent l="0" t="0" r="1270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30" cy="259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512E9" w14:textId="1843228A" w:rsidR="00A73F20" w:rsidRDefault="00A73F20" w:rsidP="00A73F2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name</w:t>
      </w:r>
      <w:r w:rsidR="00F31D81">
        <w:rPr>
          <w:rFonts w:ascii="Helvetica Neue" w:hAnsi="Helvetica Neue" w:cs="Helvetica Neue"/>
          <w:color w:val="262626"/>
          <w:sz w:val="32"/>
          <w:szCs w:val="32"/>
        </w:rPr>
        <w:t>:  Oreos</w:t>
      </w:r>
    </w:p>
    <w:p w14:paraId="6FC33E72" w14:textId="66D031F4" w:rsidR="00A73F20" w:rsidRDefault="00A73F20" w:rsidP="00A73F2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price</w:t>
      </w:r>
      <w:r w:rsidR="00F31D81">
        <w:rPr>
          <w:rFonts w:ascii="Helvetica Neue" w:hAnsi="Helvetica Neue" w:cs="Helvetica Neue"/>
          <w:color w:val="262626"/>
          <w:sz w:val="32"/>
          <w:szCs w:val="32"/>
        </w:rPr>
        <w:t>: 4.29</w:t>
      </w:r>
    </w:p>
    <w:p w14:paraId="303F9865" w14:textId="401BA61A" w:rsidR="00A73F20" w:rsidRDefault="00A73F20" w:rsidP="00A73F2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description</w:t>
      </w:r>
      <w:r w:rsidR="00F31D81">
        <w:rPr>
          <w:rFonts w:ascii="Helvetica Neue" w:hAnsi="Helvetica Neue" w:cs="Helvetica Neue"/>
          <w:color w:val="262626"/>
          <w:sz w:val="32"/>
          <w:szCs w:val="32"/>
        </w:rPr>
        <w:t>:</w:t>
      </w:r>
      <w:r w:rsidR="001447FD">
        <w:rPr>
          <w:rFonts w:ascii="Helvetica Neue" w:hAnsi="Helvetica Neue" w:cs="Helvetica Neue"/>
          <w:color w:val="262626"/>
          <w:sz w:val="32"/>
          <w:szCs w:val="32"/>
        </w:rPr>
        <w:t xml:space="preserve"> Two chocolate wafers with a sweet crème filling</w:t>
      </w:r>
    </w:p>
    <w:p w14:paraId="70CF1BFE" w14:textId="7FC0166C" w:rsidR="00E64CFE" w:rsidRDefault="00A73F20" w:rsidP="00A73F2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similiar_foods</w:t>
      </w:r>
      <w:proofErr w:type="spellEnd"/>
      <w:r w:rsidR="001447FD">
        <w:rPr>
          <w:rFonts w:ascii="Helvetica Neue" w:hAnsi="Helvetica Neue" w:cs="Helvetica Neue"/>
          <w:color w:val="262626"/>
          <w:sz w:val="32"/>
          <w:szCs w:val="32"/>
        </w:rPr>
        <w:t>: chips ahoy! Blue bell ice cream</w:t>
      </w:r>
    </w:p>
    <w:p w14:paraId="58B798A1" w14:textId="2BA8B623" w:rsidR="00097662" w:rsidRDefault="00A73F20" w:rsidP="00A73F2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proofErr w:type="spellStart"/>
      <w:r w:rsidRPr="00E64CFE">
        <w:rPr>
          <w:rFonts w:ascii="Helvetica Neue" w:hAnsi="Helvetica Neue" w:cs="Helvetica Neue"/>
          <w:color w:val="262626"/>
          <w:sz w:val="32"/>
          <w:szCs w:val="32"/>
        </w:rPr>
        <w:t>nutritional_info</w:t>
      </w:r>
      <w:proofErr w:type="spellEnd"/>
      <w:r w:rsidR="001447FD">
        <w:rPr>
          <w:rFonts w:ascii="Helvetica Neue" w:hAnsi="Helvetica Neue" w:cs="Helvetica Neue"/>
          <w:color w:val="262626"/>
          <w:sz w:val="32"/>
          <w:szCs w:val="32"/>
        </w:rPr>
        <w:t>:  7g fat 140 calories per serving</w:t>
      </w:r>
    </w:p>
    <w:p w14:paraId="4435C786" w14:textId="0FA8A74A" w:rsidR="00342A10" w:rsidRDefault="00342A10" w:rsidP="00A73F2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Ingredients: sugar…</w:t>
      </w:r>
    </w:p>
    <w:p w14:paraId="517356DA" w14:textId="55BB5817" w:rsidR="001447FD" w:rsidRDefault="001447FD" w:rsidP="001447FD">
      <w:pPr>
        <w:widowControl w:val="0"/>
        <w:tabs>
          <w:tab w:val="left" w:pos="2631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ab/>
      </w:r>
    </w:p>
    <w:p w14:paraId="0F2F4938" w14:textId="4E1E83AE" w:rsidR="001447FD" w:rsidRDefault="001447FD" w:rsidP="001447FD">
      <w:pPr>
        <w:widowControl w:val="0"/>
        <w:tabs>
          <w:tab w:val="left" w:pos="2631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" w:hAnsi="Helvetica" w:cs="Helvetica"/>
          <w:noProof/>
        </w:rPr>
        <w:drawing>
          <wp:inline distT="0" distB="0" distL="0" distR="0" wp14:anchorId="798F9E29" wp14:editId="0784264E">
            <wp:extent cx="2223135" cy="3440054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582" cy="346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28436" w14:textId="390DAE4D" w:rsidR="001447FD" w:rsidRDefault="001447FD" w:rsidP="00144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name:  </w:t>
      </w:r>
      <w:proofErr w:type="spellStart"/>
      <w:r w:rsidRPr="001447FD">
        <w:rPr>
          <w:rFonts w:ascii="Helvetica Neue" w:hAnsi="Helvetica Neue" w:cs="Helvetica Neue"/>
          <w:color w:val="262626"/>
          <w:sz w:val="32"/>
          <w:szCs w:val="32"/>
        </w:rPr>
        <w:t>tostitos</w:t>
      </w:r>
      <w:proofErr w:type="spellEnd"/>
    </w:p>
    <w:p w14:paraId="29270800" w14:textId="5CE4A02E" w:rsidR="001447FD" w:rsidRDefault="001447FD" w:rsidP="00144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price: </w:t>
      </w:r>
      <w:r>
        <w:rPr>
          <w:rFonts w:ascii="Helvetica Neue" w:hAnsi="Helvetica Neue" w:cs="Helvetica Neue"/>
          <w:color w:val="262626"/>
          <w:sz w:val="32"/>
          <w:szCs w:val="32"/>
        </w:rPr>
        <w:t>3.99</w:t>
      </w:r>
    </w:p>
    <w:p w14:paraId="596AAF8E" w14:textId="49E1E73E" w:rsidR="001447FD" w:rsidRDefault="001447FD" w:rsidP="00144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description:</w:t>
      </w:r>
      <w:r>
        <w:rPr>
          <w:rFonts w:ascii="Helvetica Neue" w:hAnsi="Helvetica Neue" w:cs="Helvetica Neue"/>
          <w:color w:val="262626"/>
          <w:sz w:val="32"/>
          <w:szCs w:val="32"/>
        </w:rPr>
        <w:t xml:space="preserve"> Restaurant style tortilla chips</w:t>
      </w:r>
      <w:r>
        <w:rPr>
          <w:rFonts w:ascii="Helvetica Neue" w:hAnsi="Helvetica Neue" w:cs="Helvetica Neue"/>
          <w:color w:val="262626"/>
          <w:sz w:val="32"/>
          <w:szCs w:val="32"/>
        </w:rPr>
        <w:t xml:space="preserve"> </w:t>
      </w:r>
    </w:p>
    <w:p w14:paraId="6CDDC655" w14:textId="7A7109E4" w:rsidR="001447FD" w:rsidRDefault="001447FD" w:rsidP="00144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similiar_foods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: </w:t>
      </w:r>
      <w:r>
        <w:rPr>
          <w:rFonts w:ascii="Helvetica Neue" w:hAnsi="Helvetica Neue" w:cs="Helvetica Neue"/>
          <w:color w:val="262626"/>
          <w:sz w:val="32"/>
          <w:szCs w:val="32"/>
        </w:rPr>
        <w:t>Doritos, Fritos</w:t>
      </w:r>
    </w:p>
    <w:p w14:paraId="73BE2179" w14:textId="2FD017AB" w:rsidR="00342A10" w:rsidRDefault="001447FD" w:rsidP="00342A1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proofErr w:type="spellStart"/>
      <w:r w:rsidRPr="00E64CFE">
        <w:rPr>
          <w:rFonts w:ascii="Helvetica Neue" w:hAnsi="Helvetica Neue" w:cs="Helvetica Neue"/>
          <w:color w:val="262626"/>
          <w:sz w:val="32"/>
          <w:szCs w:val="32"/>
        </w:rPr>
        <w:t>nutritional_info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: </w:t>
      </w:r>
      <w:r>
        <w:rPr>
          <w:rFonts w:ascii="Helvetica Neue" w:hAnsi="Helvetica Neue" w:cs="Helvetica Neue"/>
          <w:color w:val="262626"/>
          <w:sz w:val="32"/>
          <w:szCs w:val="32"/>
        </w:rPr>
        <w:t>7g fat 140 calories per serving</w:t>
      </w:r>
    </w:p>
    <w:p w14:paraId="5D28D2A3" w14:textId="36DDDE1F" w:rsidR="00342A10" w:rsidRPr="00342A10" w:rsidRDefault="00342A10" w:rsidP="00342A1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ingredients: salt …</w:t>
      </w:r>
    </w:p>
    <w:p w14:paraId="02602493" w14:textId="77777777" w:rsidR="001447FD" w:rsidRDefault="001447FD" w:rsidP="001447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p w14:paraId="4D2B568E" w14:textId="2F11B78D" w:rsidR="001447FD" w:rsidRDefault="001447FD" w:rsidP="001447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" w:hAnsi="Helvetica" w:cs="Helvetica"/>
          <w:noProof/>
        </w:rPr>
        <w:drawing>
          <wp:inline distT="0" distB="0" distL="0" distR="0" wp14:anchorId="41E5FCE3" wp14:editId="71E806E2">
            <wp:extent cx="1924788" cy="3036711"/>
            <wp:effectExtent l="0" t="0" r="571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085" cy="304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8C98E" w14:textId="2E00A5CF" w:rsidR="001447FD" w:rsidRDefault="001447FD" w:rsidP="00144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name:  </w:t>
      </w:r>
      <w:r w:rsidRPr="001447FD">
        <w:rPr>
          <w:rFonts w:ascii="Helvetica Neue" w:hAnsi="Helvetica Neue" w:cs="Helvetica Neue"/>
          <w:color w:val="262626"/>
          <w:sz w:val="32"/>
          <w:szCs w:val="32"/>
        </w:rPr>
        <w:t>jiffs peanut butter</w:t>
      </w:r>
    </w:p>
    <w:p w14:paraId="4A69394E" w14:textId="69E5B9DB" w:rsidR="001447FD" w:rsidRDefault="001447FD" w:rsidP="00144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price: </w:t>
      </w:r>
      <w:r>
        <w:rPr>
          <w:rFonts w:ascii="Helvetica Neue" w:hAnsi="Helvetica Neue" w:cs="Helvetica Neue"/>
          <w:color w:val="262626"/>
          <w:sz w:val="32"/>
          <w:szCs w:val="32"/>
        </w:rPr>
        <w:t>2.48</w:t>
      </w:r>
    </w:p>
    <w:p w14:paraId="41C854C1" w14:textId="2D180796" w:rsidR="001447FD" w:rsidRDefault="001447FD" w:rsidP="00144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description: </w:t>
      </w:r>
      <w:r>
        <w:rPr>
          <w:rFonts w:ascii="Helvetica Neue" w:hAnsi="Helvetica Neue" w:cs="Helvetica Neue"/>
          <w:color w:val="262626"/>
          <w:sz w:val="32"/>
          <w:szCs w:val="32"/>
        </w:rPr>
        <w:t>peanut flavored paste</w:t>
      </w:r>
    </w:p>
    <w:p w14:paraId="3D684DC6" w14:textId="667389F4" w:rsidR="001447FD" w:rsidRDefault="001447FD" w:rsidP="00144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similiar_foods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: </w:t>
      </w:r>
      <w:r>
        <w:rPr>
          <w:rFonts w:ascii="Helvetica Neue" w:hAnsi="Helvetica Neue" w:cs="Helvetica Neue"/>
          <w:color w:val="262626"/>
          <w:sz w:val="32"/>
          <w:szCs w:val="32"/>
        </w:rPr>
        <w:t>Nutella, jelly</w:t>
      </w:r>
    </w:p>
    <w:p w14:paraId="657C80B7" w14:textId="49DD62FD" w:rsidR="001447FD" w:rsidRDefault="001447FD" w:rsidP="00144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proofErr w:type="spellStart"/>
      <w:r w:rsidRPr="00E64CFE">
        <w:rPr>
          <w:rFonts w:ascii="Helvetica Neue" w:hAnsi="Helvetica Neue" w:cs="Helvetica Neue"/>
          <w:color w:val="262626"/>
          <w:sz w:val="32"/>
          <w:szCs w:val="32"/>
        </w:rPr>
        <w:t>nutritional_info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: </w:t>
      </w:r>
      <w:r>
        <w:rPr>
          <w:rFonts w:ascii="Helvetica Neue" w:hAnsi="Helvetica Neue" w:cs="Helvetica Neue"/>
          <w:color w:val="262626"/>
          <w:sz w:val="32"/>
          <w:szCs w:val="32"/>
        </w:rPr>
        <w:t>16 g fat 190 calories per serving</w:t>
      </w:r>
    </w:p>
    <w:p w14:paraId="789F2818" w14:textId="0CD222F3" w:rsidR="00342A10" w:rsidRDefault="00342A10" w:rsidP="001447F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ingredients:  salt, sugar</w:t>
      </w:r>
    </w:p>
    <w:p w14:paraId="3D67D64C" w14:textId="77777777" w:rsidR="001447FD" w:rsidRPr="00E64CFE" w:rsidRDefault="001447FD" w:rsidP="001447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sectPr w:rsidR="001447FD" w:rsidRPr="00E64CFE" w:rsidSect="000F3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20"/>
    <w:rsid w:val="00097662"/>
    <w:rsid w:val="000D7C5D"/>
    <w:rsid w:val="000F3DAA"/>
    <w:rsid w:val="001447FD"/>
    <w:rsid w:val="00330CC7"/>
    <w:rsid w:val="00342A10"/>
    <w:rsid w:val="00426F75"/>
    <w:rsid w:val="007B74E2"/>
    <w:rsid w:val="00966F00"/>
    <w:rsid w:val="00983879"/>
    <w:rsid w:val="00A73F20"/>
    <w:rsid w:val="00BE0BB9"/>
    <w:rsid w:val="00E64CFE"/>
    <w:rsid w:val="00EE1852"/>
    <w:rsid w:val="00F3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7F4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275</Words>
  <Characters>1571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irion</dc:creator>
  <cp:keywords/>
  <dc:description/>
  <cp:lastModifiedBy>alex irion</cp:lastModifiedBy>
  <cp:revision>4</cp:revision>
  <dcterms:created xsi:type="dcterms:W3CDTF">2016-10-14T02:10:00Z</dcterms:created>
  <dcterms:modified xsi:type="dcterms:W3CDTF">2016-10-14T04:44:00Z</dcterms:modified>
</cp:coreProperties>
</file>